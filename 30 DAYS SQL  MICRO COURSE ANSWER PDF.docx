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8EEC" w14:textId="1465E604" w:rsidR="00892414" w:rsidRPr="00FB38B7" w:rsidRDefault="00892414" w:rsidP="00892414">
      <w:pPr>
        <w:ind w:left="720" w:hanging="360"/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5D756" wp14:editId="0306FE2E">
                <wp:simplePos x="0" y="0"/>
                <wp:positionH relativeFrom="column">
                  <wp:posOffset>381000</wp:posOffset>
                </wp:positionH>
                <wp:positionV relativeFrom="paragraph">
                  <wp:posOffset>514350</wp:posOffset>
                </wp:positionV>
                <wp:extent cx="8209915" cy="0"/>
                <wp:effectExtent l="0" t="0" r="0" b="0"/>
                <wp:wrapNone/>
                <wp:docPr id="3743611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DFE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40.5pt" to="676.4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Pr="00FB38B7">
        <w:rPr>
          <w:sz w:val="24"/>
          <w:szCs w:val="24"/>
        </w:rPr>
        <w:t xml:space="preserve">• 30 DAYS </w:t>
      </w:r>
      <w:proofErr w:type="gramStart"/>
      <w:r w:rsidRPr="00FB38B7">
        <w:rPr>
          <w:sz w:val="24"/>
          <w:szCs w:val="24"/>
        </w:rPr>
        <w:t>SQL  MICRO</w:t>
      </w:r>
      <w:proofErr w:type="gramEnd"/>
      <w:r w:rsidRPr="00FB38B7">
        <w:rPr>
          <w:sz w:val="24"/>
          <w:szCs w:val="24"/>
        </w:rPr>
        <w:t xml:space="preserve"> COURSE ANSWER PDF </w:t>
      </w:r>
    </w:p>
    <w:p w14:paraId="6B70E34D" w14:textId="77777777" w:rsidR="00892414" w:rsidRPr="00FB38B7" w:rsidRDefault="00892414" w:rsidP="0089241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B38B7">
        <w:rPr>
          <w:sz w:val="24"/>
          <w:szCs w:val="24"/>
        </w:rPr>
        <w:t>Total Number of Patients</w:t>
      </w:r>
    </w:p>
    <w:p w14:paraId="543F660D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o Write an SQL query to find the total number of patients across all hospitals.</w:t>
      </w:r>
    </w:p>
    <w:p w14:paraId="6F0B8369" w14:textId="39F5E9BB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</w:t>
      </w:r>
      <w:proofErr w:type="gramStart"/>
      <w:r w:rsidRPr="00FB38B7">
        <w:rPr>
          <w:sz w:val="24"/>
          <w:szCs w:val="24"/>
        </w:rPr>
        <w:t>ANSWERS :</w:t>
      </w:r>
      <w:proofErr w:type="gramEnd"/>
    </w:p>
    <w:p w14:paraId="6B43AA60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SELECT SUM (</w:t>
      </w:r>
      <w:proofErr w:type="spellStart"/>
      <w:r w:rsidRPr="00FB38B7">
        <w:rPr>
          <w:sz w:val="24"/>
          <w:szCs w:val="24"/>
        </w:rPr>
        <w:t>patients_count</w:t>
      </w:r>
      <w:proofErr w:type="spellEnd"/>
      <w:r w:rsidRPr="00FB38B7">
        <w:rPr>
          <w:sz w:val="24"/>
          <w:szCs w:val="24"/>
        </w:rPr>
        <w:t xml:space="preserve">) </w:t>
      </w:r>
    </w:p>
    <w:p w14:paraId="27BD518D" w14:textId="73B1083E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AS </w:t>
      </w:r>
      <w:proofErr w:type="spellStart"/>
      <w:r w:rsidRPr="00FB38B7">
        <w:rPr>
          <w:sz w:val="24"/>
          <w:szCs w:val="24"/>
        </w:rPr>
        <w:t>Total_patients</w:t>
      </w:r>
      <w:proofErr w:type="spellEnd"/>
      <w:r w:rsidRPr="00FB38B7">
        <w:rPr>
          <w:sz w:val="24"/>
          <w:szCs w:val="24"/>
        </w:rPr>
        <w:t xml:space="preserve"> </w:t>
      </w:r>
    </w:p>
    <w:p w14:paraId="64CCEC91" w14:textId="2F67BE22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FROM </w:t>
      </w:r>
      <w:proofErr w:type="spellStart"/>
      <w:r w:rsidRPr="00FB38B7">
        <w:rPr>
          <w:sz w:val="24"/>
          <w:szCs w:val="24"/>
        </w:rPr>
        <w:t>sql_project</w:t>
      </w:r>
      <w:proofErr w:type="spellEnd"/>
      <w:r w:rsidRPr="00FB38B7">
        <w:rPr>
          <w:sz w:val="24"/>
          <w:szCs w:val="24"/>
        </w:rPr>
        <w:t>;</w:t>
      </w:r>
    </w:p>
    <w:p w14:paraId="249C7096" w14:textId="7F449800" w:rsidR="00892414" w:rsidRPr="00FB38B7" w:rsidRDefault="00892414" w:rsidP="00892414">
      <w:pPr>
        <w:pStyle w:val="ListParagraph"/>
        <w:tabs>
          <w:tab w:val="left" w:pos="7116"/>
        </w:tabs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E0B74" wp14:editId="55A7A314">
                <wp:simplePos x="0" y="0"/>
                <wp:positionH relativeFrom="column">
                  <wp:posOffset>349885</wp:posOffset>
                </wp:positionH>
                <wp:positionV relativeFrom="paragraph">
                  <wp:posOffset>304800</wp:posOffset>
                </wp:positionV>
                <wp:extent cx="8209915" cy="0"/>
                <wp:effectExtent l="0" t="0" r="0" b="0"/>
                <wp:wrapNone/>
                <wp:docPr id="15292647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DF25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24pt" to="67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Pr="00FB38B7">
        <w:rPr>
          <w:sz w:val="24"/>
          <w:szCs w:val="24"/>
        </w:rPr>
        <w:tab/>
      </w:r>
    </w:p>
    <w:p w14:paraId="55E3598D" w14:textId="455699ED" w:rsidR="00892414" w:rsidRPr="00FB38B7" w:rsidRDefault="00892414" w:rsidP="0089241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B38B7">
        <w:rPr>
          <w:sz w:val="24"/>
          <w:szCs w:val="24"/>
        </w:rPr>
        <w:t xml:space="preserve">Average Number of Doctors per Hospital </w:t>
      </w:r>
    </w:p>
    <w:p w14:paraId="0DEF4E6B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o Retrieve the average count of doctors available in each hospital. </w:t>
      </w:r>
    </w:p>
    <w:p w14:paraId="45A96161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proofErr w:type="gramStart"/>
      <w:r w:rsidRPr="00FB38B7">
        <w:rPr>
          <w:sz w:val="24"/>
          <w:szCs w:val="24"/>
        </w:rPr>
        <w:t>ANSWERS :</w:t>
      </w:r>
      <w:proofErr w:type="gramEnd"/>
    </w:p>
    <w:p w14:paraId="65CAEB82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SELECT hospital, AVG (</w:t>
      </w:r>
      <w:proofErr w:type="spellStart"/>
      <w:r w:rsidRPr="00FB38B7">
        <w:rPr>
          <w:sz w:val="24"/>
          <w:szCs w:val="24"/>
        </w:rPr>
        <w:t>doctors_count</w:t>
      </w:r>
      <w:proofErr w:type="spellEnd"/>
      <w:r w:rsidRPr="00FB38B7">
        <w:rPr>
          <w:sz w:val="24"/>
          <w:szCs w:val="24"/>
        </w:rPr>
        <w:t xml:space="preserve">) </w:t>
      </w:r>
    </w:p>
    <w:p w14:paraId="325B23E5" w14:textId="45E8180F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AS </w:t>
      </w:r>
      <w:proofErr w:type="spellStart"/>
      <w:r w:rsidRPr="00FB38B7">
        <w:rPr>
          <w:sz w:val="24"/>
          <w:szCs w:val="24"/>
        </w:rPr>
        <w:t>avg_doctors</w:t>
      </w:r>
      <w:proofErr w:type="spellEnd"/>
      <w:r w:rsidRPr="00FB38B7">
        <w:rPr>
          <w:sz w:val="24"/>
          <w:szCs w:val="24"/>
        </w:rPr>
        <w:t xml:space="preserve"> </w:t>
      </w:r>
    </w:p>
    <w:p w14:paraId="6D7CD6F0" w14:textId="2F32573D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FROM </w:t>
      </w:r>
      <w:proofErr w:type="spellStart"/>
      <w:r w:rsidRPr="00FB38B7">
        <w:rPr>
          <w:sz w:val="24"/>
          <w:szCs w:val="24"/>
        </w:rPr>
        <w:t>sql_project</w:t>
      </w:r>
      <w:proofErr w:type="spellEnd"/>
    </w:p>
    <w:p w14:paraId="36EE0FE9" w14:textId="5A3211D0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245E2" wp14:editId="1E72D85C">
                <wp:simplePos x="0" y="0"/>
                <wp:positionH relativeFrom="column">
                  <wp:posOffset>362585</wp:posOffset>
                </wp:positionH>
                <wp:positionV relativeFrom="paragraph">
                  <wp:posOffset>311150</wp:posOffset>
                </wp:positionV>
                <wp:extent cx="8209915" cy="0"/>
                <wp:effectExtent l="0" t="0" r="0" b="0"/>
                <wp:wrapNone/>
                <wp:docPr id="8507518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3699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24.5pt" to="6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Pr="00FB38B7">
        <w:rPr>
          <w:sz w:val="24"/>
          <w:szCs w:val="24"/>
        </w:rPr>
        <w:t xml:space="preserve">          GROUP BY </w:t>
      </w:r>
      <w:proofErr w:type="gramStart"/>
      <w:r w:rsidRPr="00FB38B7">
        <w:rPr>
          <w:sz w:val="24"/>
          <w:szCs w:val="24"/>
        </w:rPr>
        <w:t>hospital ;</w:t>
      </w:r>
      <w:proofErr w:type="gramEnd"/>
    </w:p>
    <w:p w14:paraId="2E2678D1" w14:textId="0614872A" w:rsidR="00892414" w:rsidRPr="00FB38B7" w:rsidRDefault="00892414" w:rsidP="0089241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B38B7">
        <w:rPr>
          <w:sz w:val="24"/>
          <w:szCs w:val="24"/>
        </w:rPr>
        <w:t>Top 3 Departments with the Highest Number of Patients</w:t>
      </w:r>
    </w:p>
    <w:p w14:paraId="14F5A439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o Find the top 3 hospital departments that have the highest number of patients.</w:t>
      </w:r>
    </w:p>
    <w:p w14:paraId="40D633CE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proofErr w:type="gramStart"/>
      <w:r w:rsidRPr="00FB38B7">
        <w:rPr>
          <w:sz w:val="24"/>
          <w:szCs w:val="24"/>
        </w:rPr>
        <w:t>ANSWERS :</w:t>
      </w:r>
      <w:proofErr w:type="gramEnd"/>
    </w:p>
    <w:p w14:paraId="3927E11C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</w:t>
      </w:r>
      <w:proofErr w:type="gramStart"/>
      <w:r w:rsidRPr="00FB38B7">
        <w:rPr>
          <w:sz w:val="24"/>
          <w:szCs w:val="24"/>
        </w:rPr>
        <w:t>SELECT  hospital</w:t>
      </w:r>
      <w:proofErr w:type="gramEnd"/>
      <w:r w:rsidRPr="00FB38B7">
        <w:rPr>
          <w:sz w:val="24"/>
          <w:szCs w:val="24"/>
        </w:rPr>
        <w:t xml:space="preserve">, department, </w:t>
      </w:r>
      <w:proofErr w:type="gramStart"/>
      <w:r w:rsidRPr="00FB38B7">
        <w:rPr>
          <w:sz w:val="24"/>
          <w:szCs w:val="24"/>
        </w:rPr>
        <w:t>SUM(</w:t>
      </w:r>
      <w:proofErr w:type="spellStart"/>
      <w:proofErr w:type="gramEnd"/>
      <w:r w:rsidRPr="00FB38B7">
        <w:rPr>
          <w:sz w:val="24"/>
          <w:szCs w:val="24"/>
        </w:rPr>
        <w:t>patients_count</w:t>
      </w:r>
      <w:proofErr w:type="spellEnd"/>
      <w:r w:rsidRPr="00FB38B7">
        <w:rPr>
          <w:sz w:val="24"/>
          <w:szCs w:val="24"/>
        </w:rPr>
        <w:t xml:space="preserve">) </w:t>
      </w:r>
    </w:p>
    <w:p w14:paraId="6AA96584" w14:textId="413D5DDB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AS </w:t>
      </w:r>
      <w:proofErr w:type="spellStart"/>
      <w:r w:rsidRPr="00FB38B7">
        <w:rPr>
          <w:sz w:val="24"/>
          <w:szCs w:val="24"/>
        </w:rPr>
        <w:t>highest_number_of_patient</w:t>
      </w:r>
      <w:proofErr w:type="spellEnd"/>
    </w:p>
    <w:p w14:paraId="7FA85F00" w14:textId="7BEFD575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FROM </w:t>
      </w:r>
      <w:proofErr w:type="spellStart"/>
      <w:r w:rsidRPr="00FB38B7">
        <w:rPr>
          <w:sz w:val="24"/>
          <w:szCs w:val="24"/>
        </w:rPr>
        <w:t>sql_project</w:t>
      </w:r>
      <w:proofErr w:type="spellEnd"/>
      <w:r w:rsidRPr="00FB38B7">
        <w:rPr>
          <w:sz w:val="24"/>
          <w:szCs w:val="24"/>
        </w:rPr>
        <w:t xml:space="preserve"> </w:t>
      </w:r>
    </w:p>
    <w:p w14:paraId="79519256" w14:textId="7B0C61F3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GROUP BY hospital, department</w:t>
      </w:r>
    </w:p>
    <w:p w14:paraId="2180B068" w14:textId="11E6F35B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ORDER </w:t>
      </w:r>
      <w:proofErr w:type="gramStart"/>
      <w:r w:rsidRPr="00FB38B7">
        <w:rPr>
          <w:sz w:val="24"/>
          <w:szCs w:val="24"/>
        </w:rPr>
        <w:t xml:space="preserve">BY  </w:t>
      </w:r>
      <w:proofErr w:type="spellStart"/>
      <w:r w:rsidRPr="00FB38B7">
        <w:rPr>
          <w:sz w:val="24"/>
          <w:szCs w:val="24"/>
        </w:rPr>
        <w:t>highest</w:t>
      </w:r>
      <w:proofErr w:type="gramEnd"/>
      <w:r w:rsidRPr="00FB38B7">
        <w:rPr>
          <w:sz w:val="24"/>
          <w:szCs w:val="24"/>
        </w:rPr>
        <w:t>_number_of_patient</w:t>
      </w:r>
      <w:proofErr w:type="spellEnd"/>
      <w:r w:rsidRPr="00FB38B7">
        <w:rPr>
          <w:sz w:val="24"/>
          <w:szCs w:val="24"/>
        </w:rPr>
        <w:t xml:space="preserve"> DESC LIMIT 3;</w:t>
      </w:r>
    </w:p>
    <w:p w14:paraId="07076775" w14:textId="6D61ADBA" w:rsidR="00892414" w:rsidRPr="00FB38B7" w:rsidRDefault="00892414" w:rsidP="0089241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396CF" wp14:editId="53A159E7">
                <wp:simplePos x="0" y="0"/>
                <wp:positionH relativeFrom="column">
                  <wp:posOffset>341630</wp:posOffset>
                </wp:positionH>
                <wp:positionV relativeFrom="paragraph">
                  <wp:posOffset>7620</wp:posOffset>
                </wp:positionV>
                <wp:extent cx="8209915" cy="0"/>
                <wp:effectExtent l="0" t="0" r="0" b="0"/>
                <wp:wrapNone/>
                <wp:docPr id="12798660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F2357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.6pt" to="67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Pr="00FB38B7">
        <w:rPr>
          <w:sz w:val="24"/>
          <w:szCs w:val="24"/>
        </w:rPr>
        <w:t>Hospital with the Maximum Medical Expenses</w:t>
      </w:r>
    </w:p>
    <w:p w14:paraId="421899A5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o Identify the hospital that recorded the highest medical expenses.</w:t>
      </w:r>
    </w:p>
    <w:p w14:paraId="6BEA659B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proofErr w:type="gramStart"/>
      <w:r w:rsidRPr="00FB38B7">
        <w:rPr>
          <w:sz w:val="24"/>
          <w:szCs w:val="24"/>
        </w:rPr>
        <w:t>ANSWERS :</w:t>
      </w:r>
      <w:proofErr w:type="gramEnd"/>
    </w:p>
    <w:p w14:paraId="29E8519A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SELECT hospital, SUM (</w:t>
      </w:r>
      <w:proofErr w:type="spellStart"/>
      <w:r w:rsidRPr="00FB38B7">
        <w:rPr>
          <w:sz w:val="24"/>
          <w:szCs w:val="24"/>
        </w:rPr>
        <w:t>medical_expenses</w:t>
      </w:r>
      <w:proofErr w:type="spellEnd"/>
      <w:r w:rsidRPr="00FB38B7">
        <w:rPr>
          <w:sz w:val="24"/>
          <w:szCs w:val="24"/>
        </w:rPr>
        <w:t xml:space="preserve">) </w:t>
      </w:r>
    </w:p>
    <w:p w14:paraId="5A22AD68" w14:textId="4DFFE065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AS </w:t>
      </w:r>
      <w:proofErr w:type="spellStart"/>
      <w:r w:rsidRPr="00FB38B7">
        <w:rPr>
          <w:sz w:val="24"/>
          <w:szCs w:val="24"/>
        </w:rPr>
        <w:t>Highest_medical_expenses</w:t>
      </w:r>
      <w:proofErr w:type="spellEnd"/>
    </w:p>
    <w:p w14:paraId="486CA664" w14:textId="77777777" w:rsidR="003C13E5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FROM </w:t>
      </w:r>
    </w:p>
    <w:p w14:paraId="7F634FF6" w14:textId="5600E263" w:rsidR="00892414" w:rsidRPr="00FB38B7" w:rsidRDefault="003C13E5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</w:t>
      </w:r>
      <w:proofErr w:type="spellStart"/>
      <w:r w:rsidR="00892414" w:rsidRPr="00FB38B7">
        <w:rPr>
          <w:sz w:val="24"/>
          <w:szCs w:val="24"/>
        </w:rPr>
        <w:t>sql_project</w:t>
      </w:r>
      <w:proofErr w:type="spellEnd"/>
    </w:p>
    <w:p w14:paraId="36B58DE3" w14:textId="77777777" w:rsidR="003C13E5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GROUP BY </w:t>
      </w:r>
    </w:p>
    <w:p w14:paraId="1FFF80C3" w14:textId="4E3A3CD2" w:rsidR="00892414" w:rsidRPr="00FB38B7" w:rsidRDefault="003C13E5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</w:t>
      </w:r>
      <w:r w:rsidR="00892414" w:rsidRPr="00FB38B7">
        <w:rPr>
          <w:sz w:val="24"/>
          <w:szCs w:val="24"/>
        </w:rPr>
        <w:t>hospital</w:t>
      </w:r>
    </w:p>
    <w:p w14:paraId="1FFA819F" w14:textId="0892FD74" w:rsidR="003C13E5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ORDER BY</w:t>
      </w:r>
    </w:p>
    <w:p w14:paraId="19F68152" w14:textId="0A120A9C" w:rsidR="00892414" w:rsidRPr="00FB38B7" w:rsidRDefault="003C13E5" w:rsidP="00892414">
      <w:pPr>
        <w:pStyle w:val="ListParagraph"/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811CE" wp14:editId="00D44B70">
                <wp:simplePos x="0" y="0"/>
                <wp:positionH relativeFrom="column">
                  <wp:posOffset>348615</wp:posOffset>
                </wp:positionH>
                <wp:positionV relativeFrom="paragraph">
                  <wp:posOffset>314960</wp:posOffset>
                </wp:positionV>
                <wp:extent cx="8209915" cy="0"/>
                <wp:effectExtent l="0" t="0" r="0" b="0"/>
                <wp:wrapNone/>
                <wp:docPr id="17510851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06993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24.8pt" to="673.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Pr="00FB38B7">
        <w:rPr>
          <w:sz w:val="24"/>
          <w:szCs w:val="24"/>
        </w:rPr>
        <w:t xml:space="preserve">            </w:t>
      </w:r>
      <w:r w:rsidR="00892414" w:rsidRPr="00FB38B7">
        <w:rPr>
          <w:sz w:val="24"/>
          <w:szCs w:val="24"/>
        </w:rPr>
        <w:t xml:space="preserve"> </w:t>
      </w:r>
      <w:proofErr w:type="spellStart"/>
      <w:r w:rsidR="00892414" w:rsidRPr="00FB38B7">
        <w:rPr>
          <w:sz w:val="24"/>
          <w:szCs w:val="24"/>
        </w:rPr>
        <w:t>Highest_medical_expenses</w:t>
      </w:r>
      <w:proofErr w:type="spellEnd"/>
      <w:r w:rsidR="00892414" w:rsidRPr="00FB38B7">
        <w:rPr>
          <w:sz w:val="24"/>
          <w:szCs w:val="24"/>
        </w:rPr>
        <w:t xml:space="preserve"> DESC;</w:t>
      </w:r>
    </w:p>
    <w:p w14:paraId="44CB13E0" w14:textId="1CAE1B56" w:rsidR="00892414" w:rsidRPr="00FB38B7" w:rsidRDefault="00892414" w:rsidP="003C13E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B38B7">
        <w:rPr>
          <w:sz w:val="24"/>
          <w:szCs w:val="24"/>
        </w:rPr>
        <w:t>Daily Average Medical Expenses</w:t>
      </w:r>
    </w:p>
    <w:p w14:paraId="3DC65669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o Calculate the average medical expenses per day for each hospital. </w:t>
      </w:r>
    </w:p>
    <w:p w14:paraId="15738D95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proofErr w:type="gramStart"/>
      <w:r w:rsidRPr="00FB38B7">
        <w:rPr>
          <w:sz w:val="24"/>
          <w:szCs w:val="24"/>
        </w:rPr>
        <w:t>ANSWERS :</w:t>
      </w:r>
      <w:proofErr w:type="gramEnd"/>
    </w:p>
    <w:p w14:paraId="660321CF" w14:textId="43178965" w:rsidR="003C13E5" w:rsidRPr="00FB38B7" w:rsidRDefault="003C13E5" w:rsidP="003C13E5">
      <w:pPr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    SELECT hospital, </w:t>
      </w:r>
    </w:p>
    <w:p w14:paraId="2134EB2D" w14:textId="651D2066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AVG (</w:t>
      </w:r>
      <w:proofErr w:type="spellStart"/>
      <w:r w:rsidRPr="00FB38B7">
        <w:rPr>
          <w:sz w:val="24"/>
          <w:szCs w:val="24"/>
        </w:rPr>
        <w:t>medical_</w:t>
      </w:r>
      <w:proofErr w:type="gramStart"/>
      <w:r w:rsidRPr="00FB38B7">
        <w:rPr>
          <w:sz w:val="24"/>
          <w:szCs w:val="24"/>
        </w:rPr>
        <w:t>expenses</w:t>
      </w:r>
      <w:proofErr w:type="spellEnd"/>
      <w:r w:rsidRPr="00FB38B7">
        <w:rPr>
          <w:sz w:val="24"/>
          <w:szCs w:val="24"/>
        </w:rPr>
        <w:t xml:space="preserve">  /</w:t>
      </w:r>
      <w:proofErr w:type="gramEnd"/>
      <w:r w:rsidRPr="00FB38B7">
        <w:rPr>
          <w:sz w:val="24"/>
          <w:szCs w:val="24"/>
        </w:rPr>
        <w:t xml:space="preserve"> NULLIF </w:t>
      </w:r>
      <w:proofErr w:type="gramStart"/>
      <w:r w:rsidRPr="00FB38B7">
        <w:rPr>
          <w:sz w:val="24"/>
          <w:szCs w:val="24"/>
        </w:rPr>
        <w:t xml:space="preserve">( </w:t>
      </w:r>
      <w:proofErr w:type="spellStart"/>
      <w:r w:rsidRPr="00FB38B7">
        <w:rPr>
          <w:sz w:val="24"/>
          <w:szCs w:val="24"/>
        </w:rPr>
        <w:t>discharge</w:t>
      </w:r>
      <w:proofErr w:type="gramEnd"/>
      <w:r w:rsidRPr="00FB38B7">
        <w:rPr>
          <w:sz w:val="24"/>
          <w:szCs w:val="24"/>
        </w:rPr>
        <w:t>_date</w:t>
      </w:r>
      <w:proofErr w:type="spellEnd"/>
      <w:r w:rsidRPr="00FB38B7">
        <w:rPr>
          <w:sz w:val="24"/>
          <w:szCs w:val="24"/>
        </w:rPr>
        <w:t xml:space="preserve"> - admission_date,0))  </w:t>
      </w:r>
    </w:p>
    <w:p w14:paraId="062EE32F" w14:textId="72B66573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AS </w:t>
      </w:r>
      <w:proofErr w:type="spellStart"/>
      <w:r w:rsidRPr="00FB38B7">
        <w:rPr>
          <w:sz w:val="24"/>
          <w:szCs w:val="24"/>
        </w:rPr>
        <w:t>daily_avg_expenses</w:t>
      </w:r>
      <w:proofErr w:type="spellEnd"/>
    </w:p>
    <w:p w14:paraId="4FCE40A4" w14:textId="5B72341C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FROM </w:t>
      </w:r>
    </w:p>
    <w:p w14:paraId="3692A0C1" w14:textId="5ECBC7C5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</w:t>
      </w:r>
      <w:proofErr w:type="spellStart"/>
      <w:r w:rsidRPr="00FB38B7">
        <w:rPr>
          <w:sz w:val="24"/>
          <w:szCs w:val="24"/>
        </w:rPr>
        <w:t>sql_project</w:t>
      </w:r>
      <w:proofErr w:type="spellEnd"/>
    </w:p>
    <w:p w14:paraId="322DE966" w14:textId="04EF720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GROUP BY </w:t>
      </w:r>
    </w:p>
    <w:p w14:paraId="265FCD5E" w14:textId="2C347AB1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hospital</w:t>
      </w:r>
    </w:p>
    <w:p w14:paraId="4456446C" w14:textId="522FFAF0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ORDER BY</w:t>
      </w:r>
    </w:p>
    <w:p w14:paraId="77711601" w14:textId="74711FC4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</w:t>
      </w:r>
      <w:proofErr w:type="spellStart"/>
      <w:r w:rsidRPr="00FB38B7">
        <w:rPr>
          <w:sz w:val="24"/>
          <w:szCs w:val="24"/>
        </w:rPr>
        <w:t>daily_avg_expenses</w:t>
      </w:r>
      <w:proofErr w:type="spellEnd"/>
      <w:r w:rsidRPr="00FB38B7">
        <w:rPr>
          <w:sz w:val="24"/>
          <w:szCs w:val="24"/>
        </w:rPr>
        <w:t xml:space="preserve"> </w:t>
      </w:r>
      <w:proofErr w:type="gramStart"/>
      <w:r w:rsidRPr="00FB38B7">
        <w:rPr>
          <w:sz w:val="24"/>
          <w:szCs w:val="24"/>
        </w:rPr>
        <w:t>DESC ;</w:t>
      </w:r>
      <w:proofErr w:type="gramEnd"/>
    </w:p>
    <w:p w14:paraId="11D1FDA3" w14:textId="471DB0C5" w:rsidR="003C13E5" w:rsidRPr="00FB38B7" w:rsidRDefault="003C13E5" w:rsidP="00892414">
      <w:pPr>
        <w:pStyle w:val="ListParagraph"/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03A9A" wp14:editId="567AE7B3">
                <wp:simplePos x="0" y="0"/>
                <wp:positionH relativeFrom="column">
                  <wp:posOffset>435610</wp:posOffset>
                </wp:positionH>
                <wp:positionV relativeFrom="paragraph">
                  <wp:posOffset>210820</wp:posOffset>
                </wp:positionV>
                <wp:extent cx="8209915" cy="0"/>
                <wp:effectExtent l="0" t="0" r="0" b="0"/>
                <wp:wrapNone/>
                <wp:docPr id="538632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57FA3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16.6pt" to="68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</w:p>
    <w:p w14:paraId="7CEDD268" w14:textId="5E1A57AD" w:rsidR="00892414" w:rsidRPr="00FB38B7" w:rsidRDefault="00892414" w:rsidP="003C13E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B38B7">
        <w:rPr>
          <w:sz w:val="24"/>
          <w:szCs w:val="24"/>
        </w:rPr>
        <w:t>Longest Hospital Stay</w:t>
      </w:r>
    </w:p>
    <w:p w14:paraId="4AADDEEF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o Find the patient with the longest stay by calculating the difference between Discharge Date and Admission Date.</w:t>
      </w:r>
    </w:p>
    <w:p w14:paraId="1FE4C9B3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proofErr w:type="gramStart"/>
      <w:r w:rsidRPr="00FB38B7">
        <w:rPr>
          <w:sz w:val="24"/>
          <w:szCs w:val="24"/>
        </w:rPr>
        <w:t>ANSWERS :</w:t>
      </w:r>
      <w:proofErr w:type="gramEnd"/>
    </w:p>
    <w:p w14:paraId="5927698B" w14:textId="38A29B48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SELECT </w:t>
      </w:r>
      <w:proofErr w:type="spellStart"/>
      <w:r w:rsidRPr="00FB38B7">
        <w:rPr>
          <w:sz w:val="24"/>
          <w:szCs w:val="24"/>
        </w:rPr>
        <w:t>patients_count</w:t>
      </w:r>
      <w:proofErr w:type="spellEnd"/>
      <w:r w:rsidRPr="00FB38B7">
        <w:rPr>
          <w:sz w:val="24"/>
          <w:szCs w:val="24"/>
        </w:rPr>
        <w:t>,</w:t>
      </w:r>
    </w:p>
    <w:p w14:paraId="5808CF70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ab/>
      </w:r>
      <w:r w:rsidRPr="00FB38B7">
        <w:rPr>
          <w:sz w:val="24"/>
          <w:szCs w:val="24"/>
        </w:rPr>
        <w:tab/>
        <w:t xml:space="preserve"> hospital,</w:t>
      </w:r>
    </w:p>
    <w:p w14:paraId="650AE2A3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ab/>
      </w:r>
      <w:r w:rsidRPr="00FB38B7">
        <w:rPr>
          <w:sz w:val="24"/>
          <w:szCs w:val="24"/>
        </w:rPr>
        <w:tab/>
        <w:t xml:space="preserve"> department,</w:t>
      </w:r>
    </w:p>
    <w:p w14:paraId="6DA57715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ab/>
      </w:r>
      <w:r w:rsidRPr="00FB38B7">
        <w:rPr>
          <w:sz w:val="24"/>
          <w:szCs w:val="24"/>
        </w:rPr>
        <w:tab/>
        <w:t xml:space="preserve"> (</w:t>
      </w:r>
      <w:proofErr w:type="spellStart"/>
      <w:r w:rsidRPr="00FB38B7">
        <w:rPr>
          <w:sz w:val="24"/>
          <w:szCs w:val="24"/>
        </w:rPr>
        <w:t>discharge_date</w:t>
      </w:r>
      <w:proofErr w:type="spellEnd"/>
      <w:r w:rsidRPr="00FB38B7">
        <w:rPr>
          <w:sz w:val="24"/>
          <w:szCs w:val="24"/>
        </w:rPr>
        <w:t xml:space="preserve"> - </w:t>
      </w:r>
      <w:proofErr w:type="spellStart"/>
      <w:r w:rsidRPr="00FB38B7">
        <w:rPr>
          <w:sz w:val="24"/>
          <w:szCs w:val="24"/>
        </w:rPr>
        <w:t>admission_</w:t>
      </w:r>
      <w:proofErr w:type="gramStart"/>
      <w:r w:rsidRPr="00FB38B7">
        <w:rPr>
          <w:sz w:val="24"/>
          <w:szCs w:val="24"/>
        </w:rPr>
        <w:t>date</w:t>
      </w:r>
      <w:proofErr w:type="spellEnd"/>
      <w:r w:rsidRPr="00FB38B7">
        <w:rPr>
          <w:sz w:val="24"/>
          <w:szCs w:val="24"/>
        </w:rPr>
        <w:t xml:space="preserve"> )</w:t>
      </w:r>
      <w:proofErr w:type="gramEnd"/>
      <w:r w:rsidRPr="00FB38B7">
        <w:rPr>
          <w:sz w:val="24"/>
          <w:szCs w:val="24"/>
        </w:rPr>
        <w:t xml:space="preserve"> AS </w:t>
      </w:r>
      <w:proofErr w:type="spellStart"/>
      <w:r w:rsidRPr="00FB38B7">
        <w:rPr>
          <w:sz w:val="24"/>
          <w:szCs w:val="24"/>
        </w:rPr>
        <w:t>lenth_of_stay</w:t>
      </w:r>
      <w:proofErr w:type="spellEnd"/>
      <w:r w:rsidRPr="00FB38B7">
        <w:rPr>
          <w:sz w:val="24"/>
          <w:szCs w:val="24"/>
        </w:rPr>
        <w:t xml:space="preserve"> </w:t>
      </w:r>
    </w:p>
    <w:p w14:paraId="7FD641BB" w14:textId="21E21EEC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FROM</w:t>
      </w:r>
    </w:p>
    <w:p w14:paraId="59A4B2B8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ab/>
      </w:r>
      <w:r w:rsidRPr="00FB38B7">
        <w:rPr>
          <w:sz w:val="24"/>
          <w:szCs w:val="24"/>
        </w:rPr>
        <w:tab/>
        <w:t xml:space="preserve"> </w:t>
      </w:r>
      <w:proofErr w:type="spellStart"/>
      <w:r w:rsidRPr="00FB38B7">
        <w:rPr>
          <w:sz w:val="24"/>
          <w:szCs w:val="24"/>
        </w:rPr>
        <w:t>sql_project</w:t>
      </w:r>
      <w:proofErr w:type="spellEnd"/>
    </w:p>
    <w:p w14:paraId="45A76508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ORDER BY </w:t>
      </w:r>
    </w:p>
    <w:p w14:paraId="7B8A49D2" w14:textId="16BB1646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     </w:t>
      </w:r>
      <w:proofErr w:type="spellStart"/>
      <w:r w:rsidRPr="00FB38B7">
        <w:rPr>
          <w:sz w:val="24"/>
          <w:szCs w:val="24"/>
        </w:rPr>
        <w:t>lenth_of_</w:t>
      </w:r>
      <w:proofErr w:type="gramStart"/>
      <w:r w:rsidRPr="00FB38B7">
        <w:rPr>
          <w:sz w:val="24"/>
          <w:szCs w:val="24"/>
        </w:rPr>
        <w:t>stay</w:t>
      </w:r>
      <w:proofErr w:type="spellEnd"/>
      <w:r w:rsidRPr="00FB38B7">
        <w:rPr>
          <w:sz w:val="24"/>
          <w:szCs w:val="24"/>
        </w:rPr>
        <w:t xml:space="preserve">  DESC</w:t>
      </w:r>
      <w:proofErr w:type="gramEnd"/>
      <w:r w:rsidRPr="00FB38B7">
        <w:rPr>
          <w:sz w:val="24"/>
          <w:szCs w:val="24"/>
        </w:rPr>
        <w:t xml:space="preserve"> LIMIT </w:t>
      </w:r>
      <w:proofErr w:type="gramStart"/>
      <w:r w:rsidRPr="00FB38B7">
        <w:rPr>
          <w:sz w:val="24"/>
          <w:szCs w:val="24"/>
        </w:rPr>
        <w:t>1 ;</w:t>
      </w:r>
      <w:proofErr w:type="gramEnd"/>
    </w:p>
    <w:p w14:paraId="2988FC6A" w14:textId="0748256F" w:rsidR="002022C1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0CC44" wp14:editId="7618B436">
                <wp:simplePos x="0" y="0"/>
                <wp:positionH relativeFrom="column">
                  <wp:posOffset>452755</wp:posOffset>
                </wp:positionH>
                <wp:positionV relativeFrom="paragraph">
                  <wp:posOffset>220980</wp:posOffset>
                </wp:positionV>
                <wp:extent cx="8209915" cy="0"/>
                <wp:effectExtent l="0" t="0" r="0" b="0"/>
                <wp:wrapNone/>
                <wp:docPr id="3530686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EC01A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7.4pt" to="682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</w:p>
    <w:p w14:paraId="0B4E5A1C" w14:textId="095C006D" w:rsidR="00892414" w:rsidRPr="00FB38B7" w:rsidRDefault="00892414" w:rsidP="003C13E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B38B7">
        <w:rPr>
          <w:sz w:val="24"/>
          <w:szCs w:val="24"/>
        </w:rPr>
        <w:t xml:space="preserve">Total Patients Treated Per City </w:t>
      </w:r>
    </w:p>
    <w:p w14:paraId="57E38B22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o Count the total number of patients treated in each city. </w:t>
      </w:r>
    </w:p>
    <w:p w14:paraId="31E3212D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proofErr w:type="gramStart"/>
      <w:r w:rsidRPr="00FB38B7">
        <w:rPr>
          <w:sz w:val="24"/>
          <w:szCs w:val="24"/>
        </w:rPr>
        <w:t>ANSWERS :</w:t>
      </w:r>
      <w:proofErr w:type="gramEnd"/>
    </w:p>
    <w:p w14:paraId="5627D6A4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SELECT location,</w:t>
      </w:r>
    </w:p>
    <w:p w14:paraId="516247E1" w14:textId="76AA165E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  SUM (</w:t>
      </w:r>
      <w:proofErr w:type="spellStart"/>
      <w:r w:rsidRPr="00FB38B7">
        <w:rPr>
          <w:sz w:val="24"/>
          <w:szCs w:val="24"/>
        </w:rPr>
        <w:t>patients_count</w:t>
      </w:r>
      <w:proofErr w:type="spellEnd"/>
      <w:r w:rsidRPr="00FB38B7">
        <w:rPr>
          <w:sz w:val="24"/>
          <w:szCs w:val="24"/>
        </w:rPr>
        <w:t xml:space="preserve">) AS </w:t>
      </w:r>
      <w:proofErr w:type="spellStart"/>
      <w:r w:rsidRPr="00FB38B7">
        <w:rPr>
          <w:sz w:val="24"/>
          <w:szCs w:val="24"/>
        </w:rPr>
        <w:t>total_patients_treated</w:t>
      </w:r>
      <w:proofErr w:type="spellEnd"/>
      <w:r w:rsidRPr="00FB38B7">
        <w:rPr>
          <w:sz w:val="24"/>
          <w:szCs w:val="24"/>
        </w:rPr>
        <w:t xml:space="preserve"> </w:t>
      </w:r>
    </w:p>
    <w:p w14:paraId="7E1077E5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FROM </w:t>
      </w:r>
    </w:p>
    <w:p w14:paraId="426C6C63" w14:textId="62F9F8DE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  </w:t>
      </w:r>
      <w:proofErr w:type="spellStart"/>
      <w:r w:rsidRPr="00FB38B7">
        <w:rPr>
          <w:sz w:val="24"/>
          <w:szCs w:val="24"/>
        </w:rPr>
        <w:t>sql_project</w:t>
      </w:r>
      <w:proofErr w:type="spellEnd"/>
    </w:p>
    <w:p w14:paraId="1E2325E9" w14:textId="317128B9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GROUP BY</w:t>
      </w:r>
    </w:p>
    <w:p w14:paraId="5486F026" w14:textId="6AE4D7E2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  location</w:t>
      </w:r>
    </w:p>
    <w:p w14:paraId="64441F99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ORDER BY </w:t>
      </w:r>
    </w:p>
    <w:p w14:paraId="7A47C53C" w14:textId="234CDC8D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  </w:t>
      </w:r>
      <w:proofErr w:type="spellStart"/>
      <w:r w:rsidRPr="00FB38B7">
        <w:rPr>
          <w:sz w:val="24"/>
          <w:szCs w:val="24"/>
        </w:rPr>
        <w:t>total_patients_treated</w:t>
      </w:r>
      <w:proofErr w:type="spellEnd"/>
      <w:r w:rsidRPr="00FB38B7">
        <w:rPr>
          <w:sz w:val="24"/>
          <w:szCs w:val="24"/>
        </w:rPr>
        <w:t xml:space="preserve"> </w:t>
      </w:r>
      <w:proofErr w:type="gramStart"/>
      <w:r w:rsidRPr="00FB38B7">
        <w:rPr>
          <w:sz w:val="24"/>
          <w:szCs w:val="24"/>
        </w:rPr>
        <w:t>DESC ;</w:t>
      </w:r>
      <w:proofErr w:type="gramEnd"/>
    </w:p>
    <w:p w14:paraId="531A617E" w14:textId="549BEDDE" w:rsidR="002022C1" w:rsidRPr="00FB38B7" w:rsidRDefault="002022C1" w:rsidP="002022C1">
      <w:pPr>
        <w:ind w:left="284"/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153A8" wp14:editId="36F357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209915" cy="0"/>
                <wp:effectExtent l="0" t="0" r="0" b="0"/>
                <wp:wrapNone/>
                <wp:docPr id="1296703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CDDCA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646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</w:p>
    <w:p w14:paraId="4F5D8293" w14:textId="01778207" w:rsidR="00892414" w:rsidRPr="00FB38B7" w:rsidRDefault="00892414" w:rsidP="002022C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B38B7">
        <w:rPr>
          <w:sz w:val="24"/>
          <w:szCs w:val="24"/>
        </w:rPr>
        <w:t>Average Length of Stay Per Department</w:t>
      </w:r>
    </w:p>
    <w:p w14:paraId="51671878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o Calculate the average number of days patients spend in each department.</w:t>
      </w:r>
    </w:p>
    <w:p w14:paraId="4E1DD037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proofErr w:type="gramStart"/>
      <w:r w:rsidRPr="00FB38B7">
        <w:rPr>
          <w:sz w:val="24"/>
          <w:szCs w:val="24"/>
        </w:rPr>
        <w:t>ANSWERS :</w:t>
      </w:r>
      <w:proofErr w:type="gramEnd"/>
    </w:p>
    <w:p w14:paraId="11B22BA4" w14:textId="3B919E94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SELECT</w:t>
      </w:r>
    </w:p>
    <w:p w14:paraId="7B40EFF1" w14:textId="592E1B78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</w:t>
      </w:r>
      <w:r w:rsidRPr="00FB38B7">
        <w:rPr>
          <w:sz w:val="24"/>
          <w:szCs w:val="24"/>
        </w:rPr>
        <w:tab/>
        <w:t xml:space="preserve">         department,</w:t>
      </w:r>
    </w:p>
    <w:p w14:paraId="0541E7B1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ab/>
      </w:r>
      <w:r w:rsidRPr="00FB38B7">
        <w:rPr>
          <w:sz w:val="24"/>
          <w:szCs w:val="24"/>
        </w:rPr>
        <w:tab/>
        <w:t xml:space="preserve"> </w:t>
      </w:r>
      <w:proofErr w:type="gramStart"/>
      <w:r w:rsidRPr="00FB38B7">
        <w:rPr>
          <w:sz w:val="24"/>
          <w:szCs w:val="24"/>
        </w:rPr>
        <w:t>AVG(</w:t>
      </w:r>
      <w:proofErr w:type="spellStart"/>
      <w:proofErr w:type="gramEnd"/>
      <w:r w:rsidRPr="00FB38B7">
        <w:rPr>
          <w:sz w:val="24"/>
          <w:szCs w:val="24"/>
        </w:rPr>
        <w:t>discharge_date</w:t>
      </w:r>
      <w:proofErr w:type="spellEnd"/>
      <w:r w:rsidRPr="00FB38B7">
        <w:rPr>
          <w:sz w:val="24"/>
          <w:szCs w:val="24"/>
        </w:rPr>
        <w:t xml:space="preserve"> - </w:t>
      </w:r>
      <w:proofErr w:type="spellStart"/>
      <w:r w:rsidRPr="00FB38B7">
        <w:rPr>
          <w:sz w:val="24"/>
          <w:szCs w:val="24"/>
        </w:rPr>
        <w:t>admission_</w:t>
      </w:r>
      <w:proofErr w:type="gramStart"/>
      <w:r w:rsidRPr="00FB38B7">
        <w:rPr>
          <w:sz w:val="24"/>
          <w:szCs w:val="24"/>
        </w:rPr>
        <w:t>date</w:t>
      </w:r>
      <w:proofErr w:type="spellEnd"/>
      <w:r w:rsidRPr="00FB38B7">
        <w:rPr>
          <w:sz w:val="24"/>
          <w:szCs w:val="24"/>
        </w:rPr>
        <w:t xml:space="preserve"> )</w:t>
      </w:r>
      <w:proofErr w:type="gramEnd"/>
      <w:r w:rsidRPr="00FB38B7">
        <w:rPr>
          <w:sz w:val="24"/>
          <w:szCs w:val="24"/>
        </w:rPr>
        <w:t xml:space="preserve"> AS </w:t>
      </w:r>
      <w:proofErr w:type="spellStart"/>
      <w:r w:rsidRPr="00FB38B7">
        <w:rPr>
          <w:sz w:val="24"/>
          <w:szCs w:val="24"/>
        </w:rPr>
        <w:t>lenth_of_stay_per_dept</w:t>
      </w:r>
      <w:proofErr w:type="spellEnd"/>
    </w:p>
    <w:p w14:paraId="4C621D95" w14:textId="5375415B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FROM</w:t>
      </w:r>
    </w:p>
    <w:p w14:paraId="6B15C461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ab/>
      </w:r>
      <w:r w:rsidRPr="00FB38B7">
        <w:rPr>
          <w:sz w:val="24"/>
          <w:szCs w:val="24"/>
        </w:rPr>
        <w:tab/>
        <w:t xml:space="preserve"> </w:t>
      </w:r>
      <w:proofErr w:type="spellStart"/>
      <w:r w:rsidRPr="00FB38B7">
        <w:rPr>
          <w:sz w:val="24"/>
          <w:szCs w:val="24"/>
        </w:rPr>
        <w:t>sql_project</w:t>
      </w:r>
      <w:proofErr w:type="spellEnd"/>
    </w:p>
    <w:p w14:paraId="3D1BA29E" w14:textId="1ABC9E51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GROUP BY </w:t>
      </w:r>
    </w:p>
    <w:p w14:paraId="683A5818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ab/>
      </w:r>
      <w:r w:rsidRPr="00FB38B7">
        <w:rPr>
          <w:sz w:val="24"/>
          <w:szCs w:val="24"/>
        </w:rPr>
        <w:tab/>
        <w:t xml:space="preserve"> department </w:t>
      </w:r>
    </w:p>
    <w:p w14:paraId="2152829D" w14:textId="5B13A801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ab/>
        <w:t xml:space="preserve"> ORDER BY </w:t>
      </w:r>
    </w:p>
    <w:p w14:paraId="6A9DFE7D" w14:textId="6CC65C4E" w:rsidR="002022C1" w:rsidRPr="00FB38B7" w:rsidRDefault="003C13E5" w:rsidP="002022C1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ab/>
      </w:r>
      <w:r w:rsidRPr="00FB38B7">
        <w:rPr>
          <w:sz w:val="24"/>
          <w:szCs w:val="24"/>
        </w:rPr>
        <w:tab/>
        <w:t xml:space="preserve"> </w:t>
      </w:r>
      <w:proofErr w:type="spellStart"/>
      <w:r w:rsidRPr="00FB38B7">
        <w:rPr>
          <w:sz w:val="24"/>
          <w:szCs w:val="24"/>
        </w:rPr>
        <w:t>lenth_of_stay_per_dept</w:t>
      </w:r>
      <w:proofErr w:type="spellEnd"/>
      <w:r w:rsidRPr="00FB38B7">
        <w:rPr>
          <w:sz w:val="24"/>
          <w:szCs w:val="24"/>
        </w:rPr>
        <w:t xml:space="preserve"> </w:t>
      </w:r>
      <w:proofErr w:type="gramStart"/>
      <w:r w:rsidRPr="00FB38B7">
        <w:rPr>
          <w:sz w:val="24"/>
          <w:szCs w:val="24"/>
        </w:rPr>
        <w:t>DESC ;</w:t>
      </w:r>
      <w:proofErr w:type="gramEnd"/>
    </w:p>
    <w:p w14:paraId="1A4592EC" w14:textId="7A22173C" w:rsidR="002022C1" w:rsidRPr="00FB38B7" w:rsidRDefault="002022C1" w:rsidP="002022C1">
      <w:pPr>
        <w:pStyle w:val="ListParagraph"/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25F26" wp14:editId="6E65B0B5">
                <wp:simplePos x="0" y="0"/>
                <wp:positionH relativeFrom="column">
                  <wp:posOffset>281940</wp:posOffset>
                </wp:positionH>
                <wp:positionV relativeFrom="paragraph">
                  <wp:posOffset>170815</wp:posOffset>
                </wp:positionV>
                <wp:extent cx="8209915" cy="0"/>
                <wp:effectExtent l="0" t="0" r="0" b="0"/>
                <wp:wrapNone/>
                <wp:docPr id="1621430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B5331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3.45pt" to="668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</w:p>
    <w:p w14:paraId="7B228FFA" w14:textId="60D7134A" w:rsidR="00892414" w:rsidRPr="00FB38B7" w:rsidRDefault="00892414" w:rsidP="002022C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B38B7">
        <w:rPr>
          <w:sz w:val="24"/>
          <w:szCs w:val="24"/>
        </w:rPr>
        <w:t xml:space="preserve">Identify the Department with the Lowest Number of Patients </w:t>
      </w:r>
    </w:p>
    <w:p w14:paraId="77FA6899" w14:textId="77777777" w:rsidR="00892414" w:rsidRPr="00FB38B7" w:rsidRDefault="00892414" w:rsidP="00892414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o Find the department with the least number of patients. </w:t>
      </w:r>
    </w:p>
    <w:p w14:paraId="7F71956D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proofErr w:type="gramStart"/>
      <w:r w:rsidRPr="00FB38B7">
        <w:rPr>
          <w:sz w:val="24"/>
          <w:szCs w:val="24"/>
        </w:rPr>
        <w:t>ANSWERS :</w:t>
      </w:r>
      <w:proofErr w:type="gramEnd"/>
    </w:p>
    <w:p w14:paraId="5214E493" w14:textId="399A7A3C" w:rsidR="003C13E5" w:rsidRPr="00FB38B7" w:rsidRDefault="003C13E5" w:rsidP="003C13E5">
      <w:pPr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    SELECT department, </w:t>
      </w:r>
      <w:proofErr w:type="gramStart"/>
      <w:r w:rsidRPr="00FB38B7">
        <w:rPr>
          <w:sz w:val="24"/>
          <w:szCs w:val="24"/>
        </w:rPr>
        <w:t>SUM(</w:t>
      </w:r>
      <w:proofErr w:type="spellStart"/>
      <w:proofErr w:type="gramEnd"/>
      <w:r w:rsidRPr="00FB38B7">
        <w:rPr>
          <w:sz w:val="24"/>
          <w:szCs w:val="24"/>
        </w:rPr>
        <w:t>patients_count</w:t>
      </w:r>
      <w:proofErr w:type="spellEnd"/>
      <w:r w:rsidRPr="00FB38B7">
        <w:rPr>
          <w:sz w:val="24"/>
          <w:szCs w:val="24"/>
        </w:rPr>
        <w:t xml:space="preserve">) AS </w:t>
      </w:r>
      <w:proofErr w:type="spellStart"/>
      <w:r w:rsidRPr="00FB38B7">
        <w:rPr>
          <w:sz w:val="24"/>
          <w:szCs w:val="24"/>
        </w:rPr>
        <w:t>total_patients</w:t>
      </w:r>
      <w:proofErr w:type="spellEnd"/>
    </w:p>
    <w:p w14:paraId="2E12E6CA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FROM </w:t>
      </w:r>
    </w:p>
    <w:p w14:paraId="0691B266" w14:textId="51060510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</w:t>
      </w:r>
      <w:proofErr w:type="spellStart"/>
      <w:r w:rsidRPr="00FB38B7">
        <w:rPr>
          <w:sz w:val="24"/>
          <w:szCs w:val="24"/>
        </w:rPr>
        <w:t>sql_project</w:t>
      </w:r>
      <w:proofErr w:type="spellEnd"/>
    </w:p>
    <w:p w14:paraId="7E3DDF49" w14:textId="52DBD100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GROUP BY</w:t>
      </w:r>
    </w:p>
    <w:p w14:paraId="1E75A21D" w14:textId="0DAAD7BA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department</w:t>
      </w:r>
    </w:p>
    <w:p w14:paraId="3A53EE94" w14:textId="77777777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ORDER BY</w:t>
      </w:r>
    </w:p>
    <w:p w14:paraId="48BDD9C2" w14:textId="222A4CDD" w:rsidR="003C13E5" w:rsidRPr="00FB38B7" w:rsidRDefault="003C13E5" w:rsidP="003C13E5">
      <w:pPr>
        <w:pStyle w:val="ListParagraph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</w:t>
      </w:r>
      <w:proofErr w:type="spellStart"/>
      <w:r w:rsidRPr="00FB38B7">
        <w:rPr>
          <w:sz w:val="24"/>
          <w:szCs w:val="24"/>
        </w:rPr>
        <w:t>total_patients</w:t>
      </w:r>
      <w:proofErr w:type="spellEnd"/>
      <w:r w:rsidRPr="00FB38B7">
        <w:rPr>
          <w:sz w:val="24"/>
          <w:szCs w:val="24"/>
        </w:rPr>
        <w:t xml:space="preserve"> ASC LIMIT </w:t>
      </w:r>
      <w:proofErr w:type="gramStart"/>
      <w:r w:rsidRPr="00FB38B7">
        <w:rPr>
          <w:sz w:val="24"/>
          <w:szCs w:val="24"/>
        </w:rPr>
        <w:t>1 ;</w:t>
      </w:r>
      <w:proofErr w:type="gramEnd"/>
    </w:p>
    <w:p w14:paraId="6FAC2A15" w14:textId="3AD75E17" w:rsidR="002022C1" w:rsidRPr="00FB38B7" w:rsidRDefault="002022C1" w:rsidP="003C13E5">
      <w:pPr>
        <w:pStyle w:val="ListParagraph"/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178EF" wp14:editId="74BC64F7">
                <wp:simplePos x="0" y="0"/>
                <wp:positionH relativeFrom="column">
                  <wp:posOffset>401320</wp:posOffset>
                </wp:positionH>
                <wp:positionV relativeFrom="paragraph">
                  <wp:posOffset>144780</wp:posOffset>
                </wp:positionV>
                <wp:extent cx="8209915" cy="0"/>
                <wp:effectExtent l="0" t="0" r="0" b="0"/>
                <wp:wrapNone/>
                <wp:docPr id="10482262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E79F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pt,11.4pt" to="678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</w:p>
    <w:p w14:paraId="5C8B9C4F" w14:textId="77777777" w:rsidR="00892414" w:rsidRPr="00FB38B7" w:rsidRDefault="00892414" w:rsidP="002022C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B38B7">
        <w:rPr>
          <w:sz w:val="24"/>
          <w:szCs w:val="24"/>
        </w:rPr>
        <w:t xml:space="preserve">Monthly Medical Expenses Report </w:t>
      </w:r>
    </w:p>
    <w:p w14:paraId="0954A172" w14:textId="7B6B8D7A" w:rsidR="003C13E5" w:rsidRPr="00FB38B7" w:rsidRDefault="003C13E5" w:rsidP="003C13E5">
      <w:pPr>
        <w:pStyle w:val="ListParagraph"/>
        <w:ind w:left="644"/>
        <w:rPr>
          <w:sz w:val="24"/>
          <w:szCs w:val="24"/>
        </w:rPr>
      </w:pPr>
      <w:proofErr w:type="gramStart"/>
      <w:r w:rsidRPr="00FB38B7">
        <w:rPr>
          <w:sz w:val="24"/>
          <w:szCs w:val="24"/>
        </w:rPr>
        <w:t>ANSWERS :</w:t>
      </w:r>
      <w:proofErr w:type="gramEnd"/>
    </w:p>
    <w:p w14:paraId="01156E9E" w14:textId="497BE0AB" w:rsidR="002022C1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SELECT</w:t>
      </w:r>
    </w:p>
    <w:p w14:paraId="2E41626A" w14:textId="6D73800F" w:rsidR="002022C1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TO_</w:t>
      </w:r>
      <w:proofErr w:type="gramStart"/>
      <w:r w:rsidRPr="00FB38B7">
        <w:rPr>
          <w:sz w:val="24"/>
          <w:szCs w:val="24"/>
        </w:rPr>
        <w:t>CHAR(</w:t>
      </w:r>
      <w:proofErr w:type="spellStart"/>
      <w:proofErr w:type="gramEnd"/>
      <w:r w:rsidRPr="00FB38B7">
        <w:rPr>
          <w:sz w:val="24"/>
          <w:szCs w:val="24"/>
        </w:rPr>
        <w:t>admission_date</w:t>
      </w:r>
      <w:proofErr w:type="spellEnd"/>
      <w:r w:rsidRPr="00FB38B7">
        <w:rPr>
          <w:sz w:val="24"/>
          <w:szCs w:val="24"/>
        </w:rPr>
        <w:t xml:space="preserve">, 'YYYY-MON') AS </w:t>
      </w:r>
      <w:proofErr w:type="spellStart"/>
      <w:r w:rsidRPr="00FB38B7">
        <w:rPr>
          <w:sz w:val="24"/>
          <w:szCs w:val="24"/>
        </w:rPr>
        <w:t>ExpenseMonth</w:t>
      </w:r>
      <w:proofErr w:type="spellEnd"/>
      <w:r w:rsidRPr="00FB38B7">
        <w:rPr>
          <w:sz w:val="24"/>
          <w:szCs w:val="24"/>
        </w:rPr>
        <w:t>,</w:t>
      </w:r>
    </w:p>
    <w:p w14:paraId="1D694D22" w14:textId="31B710A0" w:rsidR="002022C1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sz w:val="24"/>
          <w:szCs w:val="24"/>
        </w:rPr>
        <w:t xml:space="preserve"> </w:t>
      </w:r>
      <w:r w:rsidRPr="00FB38B7">
        <w:rPr>
          <w:sz w:val="24"/>
          <w:szCs w:val="24"/>
        </w:rPr>
        <w:tab/>
      </w:r>
      <w:proofErr w:type="gramStart"/>
      <w:r w:rsidRPr="00FB38B7">
        <w:rPr>
          <w:sz w:val="24"/>
          <w:szCs w:val="24"/>
        </w:rPr>
        <w:t>SUM(</w:t>
      </w:r>
      <w:proofErr w:type="spellStart"/>
      <w:proofErr w:type="gramEnd"/>
      <w:r w:rsidRPr="00FB38B7">
        <w:rPr>
          <w:sz w:val="24"/>
          <w:szCs w:val="24"/>
        </w:rPr>
        <w:t>medical_expenses</w:t>
      </w:r>
      <w:proofErr w:type="spellEnd"/>
      <w:r w:rsidRPr="00FB38B7">
        <w:rPr>
          <w:sz w:val="24"/>
          <w:szCs w:val="24"/>
        </w:rPr>
        <w:t xml:space="preserve">) AS </w:t>
      </w:r>
      <w:proofErr w:type="spellStart"/>
      <w:r w:rsidRPr="00FB38B7">
        <w:rPr>
          <w:sz w:val="24"/>
          <w:szCs w:val="24"/>
        </w:rPr>
        <w:t>TotalMedicalExpenses</w:t>
      </w:r>
      <w:proofErr w:type="spellEnd"/>
    </w:p>
    <w:p w14:paraId="6BC0E169" w14:textId="3C7164F8" w:rsidR="002022C1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FROM</w:t>
      </w:r>
    </w:p>
    <w:p w14:paraId="61946959" w14:textId="7713943E" w:rsidR="002022C1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</w:t>
      </w:r>
      <w:proofErr w:type="spellStart"/>
      <w:r w:rsidRPr="00FB38B7">
        <w:rPr>
          <w:sz w:val="24"/>
          <w:szCs w:val="24"/>
        </w:rPr>
        <w:t>sql_project</w:t>
      </w:r>
      <w:proofErr w:type="spellEnd"/>
      <w:r w:rsidRPr="00FB38B7">
        <w:rPr>
          <w:sz w:val="24"/>
          <w:szCs w:val="24"/>
        </w:rPr>
        <w:t xml:space="preserve">  </w:t>
      </w:r>
    </w:p>
    <w:p w14:paraId="159A68A8" w14:textId="6EE0309D" w:rsidR="002022C1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GROUP BY</w:t>
      </w:r>
    </w:p>
    <w:p w14:paraId="5FADA908" w14:textId="34FB2253" w:rsidR="002022C1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     </w:t>
      </w:r>
      <w:proofErr w:type="spellStart"/>
      <w:r w:rsidRPr="00FB38B7">
        <w:rPr>
          <w:sz w:val="24"/>
          <w:szCs w:val="24"/>
        </w:rPr>
        <w:t>ExpenseMonth</w:t>
      </w:r>
      <w:proofErr w:type="spellEnd"/>
    </w:p>
    <w:p w14:paraId="243A73FF" w14:textId="041E9A76" w:rsidR="002022C1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sz w:val="24"/>
          <w:szCs w:val="24"/>
        </w:rPr>
        <w:t xml:space="preserve">         ORDER BY</w:t>
      </w:r>
    </w:p>
    <w:p w14:paraId="1C8D79DC" w14:textId="277F5C66" w:rsidR="003C13E5" w:rsidRPr="00FB38B7" w:rsidRDefault="002022C1" w:rsidP="002022C1">
      <w:pPr>
        <w:pStyle w:val="ListParagraph"/>
        <w:ind w:left="644"/>
        <w:rPr>
          <w:sz w:val="24"/>
          <w:szCs w:val="24"/>
        </w:rPr>
      </w:pPr>
      <w:r w:rsidRPr="00FB38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DEF38" wp14:editId="4DFA48E6">
                <wp:simplePos x="0" y="0"/>
                <wp:positionH relativeFrom="column">
                  <wp:posOffset>358775</wp:posOffset>
                </wp:positionH>
                <wp:positionV relativeFrom="paragraph">
                  <wp:posOffset>388620</wp:posOffset>
                </wp:positionV>
                <wp:extent cx="8209915" cy="0"/>
                <wp:effectExtent l="0" t="0" r="0" b="0"/>
                <wp:wrapNone/>
                <wp:docPr id="19374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A0FD9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30.6pt" to="674.7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 w:rsidRPr="00FB38B7">
        <w:rPr>
          <w:sz w:val="24"/>
          <w:szCs w:val="24"/>
        </w:rPr>
        <w:t xml:space="preserve">             </w:t>
      </w:r>
      <w:proofErr w:type="spellStart"/>
      <w:r w:rsidRPr="00FB38B7">
        <w:rPr>
          <w:sz w:val="24"/>
          <w:szCs w:val="24"/>
        </w:rPr>
        <w:t>ExpenseMonth</w:t>
      </w:r>
      <w:proofErr w:type="spellEnd"/>
      <w:r w:rsidRPr="00FB38B7">
        <w:rPr>
          <w:sz w:val="24"/>
          <w:szCs w:val="24"/>
        </w:rPr>
        <w:t>;</w:t>
      </w:r>
    </w:p>
    <w:p w14:paraId="4FF26853" w14:textId="263A5944" w:rsidR="00A9204E" w:rsidRPr="00FB38B7" w:rsidRDefault="00A9204E">
      <w:pPr>
        <w:rPr>
          <w:sz w:val="24"/>
          <w:szCs w:val="24"/>
        </w:rPr>
      </w:pPr>
    </w:p>
    <w:sectPr w:rsidR="00A9204E" w:rsidRPr="00FB38B7" w:rsidSect="002022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1822DF"/>
    <w:multiLevelType w:val="hybridMultilevel"/>
    <w:tmpl w:val="CE24FAB4"/>
    <w:lvl w:ilvl="0" w:tplc="DD464656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67258A"/>
    <w:multiLevelType w:val="hybridMultilevel"/>
    <w:tmpl w:val="2CCACEA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20404789">
    <w:abstractNumId w:val="20"/>
  </w:num>
  <w:num w:numId="2" w16cid:durableId="1076705350">
    <w:abstractNumId w:val="12"/>
  </w:num>
  <w:num w:numId="3" w16cid:durableId="1045328489">
    <w:abstractNumId w:val="10"/>
  </w:num>
  <w:num w:numId="4" w16cid:durableId="2093236786">
    <w:abstractNumId w:val="22"/>
  </w:num>
  <w:num w:numId="5" w16cid:durableId="336999486">
    <w:abstractNumId w:val="13"/>
  </w:num>
  <w:num w:numId="6" w16cid:durableId="882058433">
    <w:abstractNumId w:val="17"/>
  </w:num>
  <w:num w:numId="7" w16cid:durableId="494685646">
    <w:abstractNumId w:val="19"/>
  </w:num>
  <w:num w:numId="8" w16cid:durableId="494147102">
    <w:abstractNumId w:val="9"/>
  </w:num>
  <w:num w:numId="9" w16cid:durableId="1591811705">
    <w:abstractNumId w:val="7"/>
  </w:num>
  <w:num w:numId="10" w16cid:durableId="1511725347">
    <w:abstractNumId w:val="6"/>
  </w:num>
  <w:num w:numId="11" w16cid:durableId="1719622974">
    <w:abstractNumId w:val="5"/>
  </w:num>
  <w:num w:numId="12" w16cid:durableId="879630282">
    <w:abstractNumId w:val="4"/>
  </w:num>
  <w:num w:numId="13" w16cid:durableId="678198664">
    <w:abstractNumId w:val="8"/>
  </w:num>
  <w:num w:numId="14" w16cid:durableId="396559084">
    <w:abstractNumId w:val="3"/>
  </w:num>
  <w:num w:numId="15" w16cid:durableId="813838627">
    <w:abstractNumId w:val="2"/>
  </w:num>
  <w:num w:numId="16" w16cid:durableId="1245723747">
    <w:abstractNumId w:val="1"/>
  </w:num>
  <w:num w:numId="17" w16cid:durableId="402987775">
    <w:abstractNumId w:val="0"/>
  </w:num>
  <w:num w:numId="18" w16cid:durableId="1677197411">
    <w:abstractNumId w:val="15"/>
  </w:num>
  <w:num w:numId="19" w16cid:durableId="1532572294">
    <w:abstractNumId w:val="16"/>
  </w:num>
  <w:num w:numId="20" w16cid:durableId="1540557392">
    <w:abstractNumId w:val="21"/>
  </w:num>
  <w:num w:numId="21" w16cid:durableId="867765196">
    <w:abstractNumId w:val="18"/>
  </w:num>
  <w:num w:numId="22" w16cid:durableId="1268192960">
    <w:abstractNumId w:val="11"/>
  </w:num>
  <w:num w:numId="23" w16cid:durableId="2005937754">
    <w:abstractNumId w:val="24"/>
  </w:num>
  <w:num w:numId="24" w16cid:durableId="27149930">
    <w:abstractNumId w:val="23"/>
  </w:num>
  <w:num w:numId="25" w16cid:durableId="524564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9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4"/>
    <w:rsid w:val="002022C1"/>
    <w:rsid w:val="003C13E5"/>
    <w:rsid w:val="00645252"/>
    <w:rsid w:val="006D3D74"/>
    <w:rsid w:val="0083569A"/>
    <w:rsid w:val="00892414"/>
    <w:rsid w:val="009E571E"/>
    <w:rsid w:val="009E647E"/>
    <w:rsid w:val="00A9204E"/>
    <w:rsid w:val="00F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5286"/>
  <w15:chartTrackingRefBased/>
  <w15:docId w15:val="{0104776F-BE85-4B03-AD4C-46CA8D51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C1"/>
  </w:style>
  <w:style w:type="paragraph" w:styleId="Heading1">
    <w:name w:val="heading 1"/>
    <w:basedOn w:val="Normal"/>
    <w:next w:val="Normal"/>
    <w:link w:val="Heading1Char"/>
    <w:uiPriority w:val="9"/>
    <w:qFormat/>
    <w:rsid w:val="002022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2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2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2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2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22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2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2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22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022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2022C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022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2022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022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2022C1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022C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22C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2C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2C1"/>
    <w:rPr>
      <w:color w:val="44546A" w:themeColor="text2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22C1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2022C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2022C1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2022C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022C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22C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2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2C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022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22C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22C1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022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892414"/>
    <w:pPr>
      <w:ind w:left="720"/>
      <w:contextualSpacing/>
    </w:pPr>
  </w:style>
  <w:style w:type="paragraph" w:styleId="NoSpacing">
    <w:name w:val="No Spacing"/>
    <w:uiPriority w:val="1"/>
    <w:qFormat/>
    <w:rsid w:val="002022C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2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in\AppData\Local\Microsoft\Office\16.0\DTS\en-IN%7bCECB47A1-D976-44C8-8D0B-B12D9C1F38F0%7d\%7b2AC0D0A8-BF47-46E3-A195-4982C1708B2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{2AC0D0A8-BF47-46E3-A195-4982C1708B28}tf02786999_win32</Template>
  <TotalTime>23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D</dc:creator>
  <cp:keywords/>
  <dc:description/>
  <cp:lastModifiedBy>Rajani D</cp:lastModifiedBy>
  <cp:revision>2</cp:revision>
  <cp:lastPrinted>2025-10-01T14:16:00Z</cp:lastPrinted>
  <dcterms:created xsi:type="dcterms:W3CDTF">2025-10-01T13:45:00Z</dcterms:created>
  <dcterms:modified xsi:type="dcterms:W3CDTF">2025-10-01T15:13:00Z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